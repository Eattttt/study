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376" w:rsidRDefault="000C3727" w:rsidP="000C3727">
      <w:pPr>
        <w:spacing w:line="360" w:lineRule="auto"/>
        <w:jc w:val="center"/>
        <w:rPr>
          <w:b/>
          <w:bCs/>
          <w:sz w:val="24"/>
          <w:szCs w:val="32"/>
        </w:rPr>
      </w:pPr>
      <w:r w:rsidRPr="000C3727">
        <w:rPr>
          <w:rFonts w:hint="eastAsia"/>
          <w:b/>
          <w:bCs/>
          <w:sz w:val="24"/>
          <w:szCs w:val="32"/>
        </w:rPr>
        <w:t>linux防火墙练习</w:t>
      </w:r>
    </w:p>
    <w:p w:rsidR="000C3727" w:rsidRPr="000C3727" w:rsidRDefault="000C3727" w:rsidP="000C3727">
      <w:pPr>
        <w:spacing w:line="360" w:lineRule="auto"/>
        <w:rPr>
          <w:b/>
          <w:bCs/>
        </w:rPr>
      </w:pPr>
      <w:r w:rsidRPr="000C3727">
        <w:rPr>
          <w:b/>
          <w:bCs/>
        </w:rPr>
        <w:t>iptables</w:t>
      </w:r>
      <w:r w:rsidRPr="000C3727">
        <w:rPr>
          <w:rFonts w:hint="eastAsia"/>
          <w:b/>
          <w:bCs/>
        </w:rPr>
        <w:t>练习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删除已有规则</w:t>
      </w:r>
    </w:p>
    <w:p w:rsidR="000C3727" w:rsidRPr="00E109FF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E109FF">
        <w:rPr>
          <w:color w:val="FF0000"/>
        </w:rPr>
        <w:t>iptables -F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删除</w:t>
      </w:r>
      <w:r w:rsidRPr="000C3727">
        <w:t>INPUT</w:t>
      </w:r>
      <w:r w:rsidRPr="000C3727">
        <w:rPr>
          <w:rFonts w:hint="eastAsia"/>
        </w:rPr>
        <w:t>第三条规则</w:t>
      </w:r>
    </w:p>
    <w:p w:rsidR="000C3727" w:rsidRPr="00E109FF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E109FF">
        <w:rPr>
          <w:color w:val="FF0000"/>
        </w:rPr>
        <w:t>iptables -D</w:t>
      </w:r>
      <w:r w:rsidR="00967DC4" w:rsidRPr="00E109FF">
        <w:rPr>
          <w:rFonts w:hint="eastAsia"/>
          <w:color w:val="FF0000"/>
        </w:rPr>
        <w:t xml:space="preserve"> </w:t>
      </w:r>
      <w:r w:rsidRPr="00E109FF">
        <w:rPr>
          <w:color w:val="FF0000"/>
        </w:rPr>
        <w:t>INPUT 3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在</w:t>
      </w:r>
      <w:r w:rsidRPr="000C3727">
        <w:t>INPUT</w:t>
      </w:r>
      <w:r w:rsidRPr="000C3727">
        <w:rPr>
          <w:rFonts w:hint="eastAsia"/>
        </w:rPr>
        <w:t>的第四条位置插入新规则，丢弃来自</w:t>
      </w:r>
      <w:r w:rsidRPr="000C3727">
        <w:t>192.168.100.100</w:t>
      </w:r>
      <w:r w:rsidRPr="000C3727">
        <w:rPr>
          <w:rFonts w:hint="eastAsia"/>
        </w:rPr>
        <w:t>的数据</w:t>
      </w:r>
    </w:p>
    <w:p w:rsidR="000C3727" w:rsidRPr="00E109FF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E109FF">
        <w:rPr>
          <w:color w:val="FF0000"/>
        </w:rPr>
        <w:t>iptables  -</w:t>
      </w:r>
      <w:r w:rsidR="00967DC4" w:rsidRPr="00E109FF">
        <w:rPr>
          <w:rFonts w:hint="eastAsia"/>
          <w:color w:val="FF0000"/>
        </w:rPr>
        <w:t>I</w:t>
      </w:r>
      <w:r w:rsidRPr="00E109FF">
        <w:rPr>
          <w:color w:val="FF0000"/>
        </w:rPr>
        <w:t xml:space="preserve">  INPUT 4</w:t>
      </w:r>
      <w:r w:rsidR="00967DC4" w:rsidRPr="00E109FF">
        <w:rPr>
          <w:rFonts w:hint="eastAsia"/>
          <w:color w:val="FF0000"/>
        </w:rPr>
        <w:t xml:space="preserve">  -s  192.168.100.100 -j DROP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保存防火墙信息</w:t>
      </w:r>
    </w:p>
    <w:p w:rsidR="000C3727" w:rsidRPr="00E109FF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E109FF">
        <w:rPr>
          <w:color w:val="FF0000"/>
        </w:rPr>
        <w:t>Iptables-save &gt; /etc/</w:t>
      </w:r>
      <w:r w:rsidR="00E109FF">
        <w:rPr>
          <w:rFonts w:hint="eastAsia"/>
          <w:color w:val="FF0000"/>
        </w:rPr>
        <w:t>sysconfig/</w:t>
      </w:r>
      <w:r w:rsidRPr="00E109FF">
        <w:rPr>
          <w:color w:val="FF0000"/>
        </w:rPr>
        <w:t>iptables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拒绝</w:t>
      </w:r>
      <w:r w:rsidRPr="000C3727">
        <w:t>192.168.3.1</w:t>
      </w:r>
      <w:r w:rsidRPr="000C3727">
        <w:rPr>
          <w:rFonts w:hint="eastAsia"/>
        </w:rPr>
        <w:t>使用</w:t>
      </w:r>
      <w:r w:rsidRPr="000C3727">
        <w:t>ping</w:t>
      </w:r>
      <w:r w:rsidRPr="000C3727">
        <w:rPr>
          <w:rFonts w:hint="eastAsia"/>
        </w:rPr>
        <w:t>测试本主机</w:t>
      </w:r>
    </w:p>
    <w:p w:rsidR="000C3727" w:rsidRPr="00E109FF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E109FF">
        <w:rPr>
          <w:color w:val="FF0000"/>
        </w:rPr>
        <w:t>iptables -t filter -A INPUT</w:t>
      </w:r>
      <w:r w:rsidR="00967DC4" w:rsidRPr="00E109FF">
        <w:rPr>
          <w:rFonts w:hint="eastAsia"/>
          <w:color w:val="FF0000"/>
        </w:rPr>
        <w:t xml:space="preserve"> -s 192.168.3.1</w:t>
      </w:r>
      <w:r w:rsidRPr="00E109FF">
        <w:rPr>
          <w:color w:val="FF0000"/>
        </w:rPr>
        <w:t xml:space="preserve"> -p icmp -j DROP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允许本地</w:t>
      </w:r>
      <w:r w:rsidRPr="000C3727">
        <w:t>ping</w:t>
      </w:r>
      <w:r w:rsidRPr="000C3727">
        <w:rPr>
          <w:rFonts w:hint="eastAsia"/>
        </w:rPr>
        <w:t>其他主机请求包，且允许其他主机的</w:t>
      </w:r>
      <w:r w:rsidRPr="000C3727">
        <w:t>PING</w:t>
      </w:r>
      <w:r w:rsidRPr="000C3727">
        <w:rPr>
          <w:rFonts w:hint="eastAsia"/>
        </w:rPr>
        <w:t>响应回包</w:t>
      </w:r>
    </w:p>
    <w:p w:rsidR="000C3727" w:rsidRPr="00E109FF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E109FF">
        <w:rPr>
          <w:color w:val="FF0000"/>
        </w:rPr>
        <w:t>iptables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-A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OUTPUT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-p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icmp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--icmp-type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8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-j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ACCEPT</w:t>
      </w:r>
    </w:p>
    <w:p w:rsidR="000C3727" w:rsidRPr="00E109FF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E109FF">
        <w:rPr>
          <w:color w:val="FF0000"/>
        </w:rPr>
        <w:t>iptables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-A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INPUT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-p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icmp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--icmp-type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0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-j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ACCEPT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只允许</w:t>
      </w:r>
      <w:r w:rsidRPr="000C3727">
        <w:t>192.168.3.0/24</w:t>
      </w:r>
      <w:r w:rsidRPr="000C3727">
        <w:rPr>
          <w:rFonts w:hint="eastAsia"/>
        </w:rPr>
        <w:t>网段访问本机</w:t>
      </w:r>
      <w:r w:rsidRPr="000C3727">
        <w:t>192.168.3.10</w:t>
      </w:r>
      <w:r w:rsidRPr="000C3727">
        <w:rPr>
          <w:rFonts w:hint="eastAsia"/>
        </w:rPr>
        <w:t>的</w:t>
      </w:r>
      <w:r w:rsidRPr="000C3727">
        <w:t>1394</w:t>
      </w:r>
      <w:r w:rsidRPr="000C3727">
        <w:rPr>
          <w:rFonts w:hint="eastAsia"/>
        </w:rPr>
        <w:t>端口。</w:t>
      </w:r>
    </w:p>
    <w:p w:rsidR="000C3727" w:rsidRDefault="000C3727" w:rsidP="000C3727">
      <w:pPr>
        <w:pStyle w:val="a3"/>
        <w:spacing w:line="360" w:lineRule="auto"/>
        <w:ind w:left="420" w:firstLineChars="0" w:firstLine="0"/>
        <w:rPr>
          <w:rFonts w:hint="eastAsia"/>
          <w:color w:val="FF0000"/>
        </w:rPr>
      </w:pPr>
      <w:r w:rsidRPr="00E109FF">
        <w:rPr>
          <w:color w:val="FF0000"/>
        </w:rPr>
        <w:t>iptables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-t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filter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-I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INPUT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-s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192.168.</w:t>
      </w:r>
      <w:r w:rsidR="00BE60AC">
        <w:rPr>
          <w:rFonts w:hint="eastAsia"/>
          <w:color w:val="FF0000"/>
        </w:rPr>
        <w:t>3</w:t>
      </w:r>
      <w:r w:rsidRPr="00E109FF">
        <w:rPr>
          <w:color w:val="FF0000"/>
        </w:rPr>
        <w:t>.0/24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-d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192.168.</w:t>
      </w:r>
      <w:r w:rsidR="00BE60AC">
        <w:rPr>
          <w:rFonts w:hint="eastAsia"/>
          <w:color w:val="FF0000"/>
        </w:rPr>
        <w:t>3.10</w:t>
      </w:r>
      <w:r w:rsidRPr="00E109FF">
        <w:rPr>
          <w:rFonts w:hint="eastAsia"/>
          <w:color w:val="FF0000"/>
        </w:rPr>
        <w:t>  </w:t>
      </w:r>
      <w:r w:rsidRPr="00E109FF">
        <w:rPr>
          <w:color w:val="FF0000"/>
        </w:rPr>
        <w:t>-p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tcp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--dport</w:t>
      </w:r>
      <w:r w:rsidRPr="00E109FF">
        <w:rPr>
          <w:rFonts w:hint="eastAsia"/>
          <w:color w:val="FF0000"/>
        </w:rPr>
        <w:t> </w:t>
      </w:r>
      <w:r w:rsidR="00967DC4" w:rsidRPr="00E109FF">
        <w:rPr>
          <w:rFonts w:hint="eastAsia"/>
          <w:color w:val="FF0000"/>
        </w:rPr>
        <w:t>1394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-j</w:t>
      </w:r>
      <w:r w:rsidRPr="00E109FF">
        <w:rPr>
          <w:rFonts w:hint="eastAsia"/>
          <w:color w:val="FF0000"/>
        </w:rPr>
        <w:t> </w:t>
      </w:r>
      <w:r w:rsidRPr="00E109FF">
        <w:rPr>
          <w:color w:val="FF0000"/>
        </w:rPr>
        <w:t>ACCEPT</w:t>
      </w:r>
    </w:p>
    <w:p w:rsidR="00E109FF" w:rsidRPr="00E109FF" w:rsidRDefault="00BE60AC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iptables -A INPUT ! -s 192.168.3.0/24 -p tcp --dport 1394 -j DROP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设置进站，出站，转发默认规则为拒绝所有</w:t>
      </w:r>
    </w:p>
    <w:p w:rsidR="000C3727" w:rsidRPr="00BE60AC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BE60AC">
        <w:rPr>
          <w:color w:val="FF0000"/>
        </w:rPr>
        <w:t>iptables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-P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INPUT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DROP</w:t>
      </w:r>
    </w:p>
    <w:p w:rsidR="000C3727" w:rsidRPr="00BE60AC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BE60AC">
        <w:rPr>
          <w:color w:val="FF0000"/>
        </w:rPr>
        <w:t>iptables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-P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OUTPUT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DROP</w:t>
      </w:r>
    </w:p>
    <w:p w:rsidR="000C3727" w:rsidRPr="00BE60AC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BE60AC">
        <w:rPr>
          <w:color w:val="FF0000"/>
        </w:rPr>
        <w:t>iptables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-P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FORWARD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DROP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使用</w:t>
      </w:r>
      <w:r w:rsidRPr="000C3727">
        <w:t>SNAT</w:t>
      </w:r>
      <w:r w:rsidR="00BE60AC">
        <w:rPr>
          <w:rFonts w:hint="eastAsia"/>
        </w:rPr>
        <w:t>使得</w:t>
      </w:r>
      <w:r w:rsidRPr="000C3727">
        <w:t>192.168.3.0/24</w:t>
      </w:r>
      <w:r w:rsidRPr="000C3727">
        <w:rPr>
          <w:rFonts w:hint="eastAsia"/>
        </w:rPr>
        <w:t>网段的</w:t>
      </w:r>
      <w:r w:rsidRPr="000C3727">
        <w:t>PC</w:t>
      </w:r>
      <w:r w:rsidRPr="000C3727">
        <w:rPr>
          <w:rFonts w:hint="eastAsia"/>
        </w:rPr>
        <w:t>通过本地</w:t>
      </w:r>
      <w:r w:rsidRPr="000C3727">
        <w:t>eth0</w:t>
      </w:r>
      <w:r w:rsidRPr="000C3727">
        <w:rPr>
          <w:rFonts w:hint="eastAsia"/>
        </w:rPr>
        <w:t>访问</w:t>
      </w:r>
      <w:r w:rsidRPr="000C3727">
        <w:t>internet</w:t>
      </w:r>
    </w:p>
    <w:p w:rsidR="000C3727" w:rsidRPr="00BE60AC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BE60AC">
        <w:rPr>
          <w:color w:val="FF0000"/>
        </w:rPr>
        <w:t>iptables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-t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nat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-A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POSTROUTING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-s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192.168.3.0/24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-o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eth0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-j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MASQUERADE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将</w:t>
      </w:r>
      <w:r w:rsidRPr="000C3727">
        <w:t>192.168.3.10</w:t>
      </w:r>
      <w:r w:rsidRPr="000C3727">
        <w:rPr>
          <w:rFonts w:hint="eastAsia"/>
        </w:rPr>
        <w:t>的</w:t>
      </w:r>
      <w:r w:rsidRPr="000C3727">
        <w:t>80</w:t>
      </w:r>
      <w:r w:rsidRPr="000C3727">
        <w:rPr>
          <w:rFonts w:hint="eastAsia"/>
        </w:rPr>
        <w:t>端口发布到</w:t>
      </w:r>
      <w:r w:rsidRPr="000C3727">
        <w:t>202.106.0.1</w:t>
      </w:r>
      <w:r w:rsidRPr="000C3727">
        <w:rPr>
          <w:rFonts w:hint="eastAsia"/>
        </w:rPr>
        <w:t>的</w:t>
      </w:r>
      <w:r w:rsidRPr="000C3727">
        <w:t>80</w:t>
      </w:r>
      <w:r w:rsidRPr="000C3727">
        <w:rPr>
          <w:rFonts w:hint="eastAsia"/>
        </w:rPr>
        <w:t>端口上</w:t>
      </w:r>
    </w:p>
    <w:p w:rsidR="000C3727" w:rsidRPr="00BE60AC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BE60AC">
        <w:rPr>
          <w:color w:val="FF0000"/>
        </w:rPr>
        <w:t>iptables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-t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nat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-A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PREROUTING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-d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202.106.0.20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-p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tcp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--dport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80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-j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DNAT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--to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192.168.3.10:80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允许转发目标地址</w:t>
      </w:r>
      <w:r w:rsidRPr="000C3727">
        <w:t>192.168.3.10</w:t>
      </w:r>
      <w:r w:rsidRPr="000C3727">
        <w:rPr>
          <w:rFonts w:hint="eastAsia"/>
        </w:rPr>
        <w:t>目标端口号</w:t>
      </w:r>
      <w:r w:rsidRPr="000C3727">
        <w:t>80</w:t>
      </w:r>
      <w:r w:rsidRPr="000C3727">
        <w:rPr>
          <w:rFonts w:hint="eastAsia"/>
        </w:rPr>
        <w:t>的访问流</w:t>
      </w:r>
    </w:p>
    <w:p w:rsidR="000C3727" w:rsidRPr="00BE60AC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BE60AC">
        <w:rPr>
          <w:color w:val="FF0000"/>
        </w:rPr>
        <w:lastRenderedPageBreak/>
        <w:t>iptables</w:t>
      </w:r>
      <w:r w:rsidRPr="00BE60AC">
        <w:rPr>
          <w:rFonts w:hint="eastAsia"/>
          <w:color w:val="FF0000"/>
        </w:rPr>
        <w:t>   </w:t>
      </w:r>
      <w:r w:rsidRPr="00BE60AC">
        <w:rPr>
          <w:color w:val="FF0000"/>
        </w:rPr>
        <w:t>-A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FORWARD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-d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192.168.2.2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-p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tcp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--dport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80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-j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ACCEPT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允许已存连接的数据流转发通过</w:t>
      </w:r>
    </w:p>
    <w:p w:rsidR="000C3727" w:rsidRPr="00BE60AC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BE60AC">
        <w:rPr>
          <w:color w:val="FF0000"/>
        </w:rPr>
        <w:t>iptables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-A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FORWARD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-m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state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--state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ESTABLISHED,RELATED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-j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ACCEPT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允许访问本地的</w:t>
      </w:r>
      <w:r w:rsidRPr="000C3727">
        <w:t>IP</w:t>
      </w:r>
      <w:r w:rsidRPr="000C3727">
        <w:rPr>
          <w:rFonts w:hint="eastAsia"/>
        </w:rPr>
        <w:t>地址</w:t>
      </w:r>
      <w:r w:rsidRPr="000C3727">
        <w:t>192.168.3.10</w:t>
      </w:r>
      <w:r w:rsidRPr="000C3727">
        <w:rPr>
          <w:rFonts w:hint="eastAsia"/>
        </w:rPr>
        <w:t>的</w:t>
      </w:r>
      <w:r w:rsidRPr="000C3727">
        <w:t>80</w:t>
      </w:r>
      <w:r w:rsidRPr="000C3727">
        <w:rPr>
          <w:rFonts w:hint="eastAsia"/>
        </w:rPr>
        <w:t>端口</w:t>
      </w:r>
    </w:p>
    <w:p w:rsidR="000C3727" w:rsidRPr="00BE60AC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BE60AC">
        <w:rPr>
          <w:color w:val="FF0000"/>
        </w:rPr>
        <w:t>iptables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-t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filter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-A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INPUT</w:t>
      </w:r>
      <w:r w:rsidRPr="00BE60AC">
        <w:rPr>
          <w:rFonts w:hint="eastAsia"/>
          <w:color w:val="FF0000"/>
        </w:rPr>
        <w:t>  </w:t>
      </w:r>
      <w:r w:rsidRPr="00BE60AC">
        <w:rPr>
          <w:color w:val="FF0000"/>
        </w:rPr>
        <w:t>-d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192.168.3.10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-p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tcp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--dport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80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-j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ACCEPT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允许本地</w:t>
      </w:r>
      <w:r w:rsidRPr="000C3727">
        <w:t>192.168.3.10</w:t>
      </w:r>
      <w:r w:rsidRPr="000C3727">
        <w:rPr>
          <w:rFonts w:hint="eastAsia"/>
        </w:rPr>
        <w:t>的</w:t>
      </w:r>
      <w:r w:rsidRPr="000C3727">
        <w:t>web</w:t>
      </w:r>
      <w:r w:rsidRPr="000C3727">
        <w:rPr>
          <w:rFonts w:hint="eastAsia"/>
        </w:rPr>
        <w:t>服务响应其他连接</w:t>
      </w:r>
    </w:p>
    <w:p w:rsidR="000C3727" w:rsidRPr="00BE60AC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BE60AC">
        <w:rPr>
          <w:color w:val="FF0000"/>
        </w:rPr>
        <w:t>iptables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-t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filter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-A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OUTPUT</w:t>
      </w:r>
      <w:r w:rsidRPr="00BE60AC">
        <w:rPr>
          <w:rFonts w:hint="eastAsia"/>
          <w:color w:val="FF0000"/>
        </w:rPr>
        <w:t>  </w:t>
      </w:r>
      <w:r w:rsidRPr="00BE60AC">
        <w:rPr>
          <w:color w:val="FF0000"/>
        </w:rPr>
        <w:t>-s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192.168.3.10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-p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tcp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--sport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80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-j</w:t>
      </w:r>
      <w:r w:rsidRPr="00BE60AC">
        <w:rPr>
          <w:rFonts w:hint="eastAsia"/>
          <w:color w:val="FF0000"/>
        </w:rPr>
        <w:t> </w:t>
      </w:r>
      <w:r w:rsidRPr="00BE60AC">
        <w:rPr>
          <w:color w:val="FF0000"/>
        </w:rPr>
        <w:t>ACCEPT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允许</w:t>
      </w:r>
      <w:r w:rsidRPr="000C3727">
        <w:t>192.168.3.0/24</w:t>
      </w:r>
      <w:r w:rsidRPr="000C3727">
        <w:rPr>
          <w:rFonts w:hint="eastAsia"/>
        </w:rPr>
        <w:t>网段访问本地的</w:t>
      </w:r>
      <w:r w:rsidRPr="000C3727">
        <w:t>SSH</w:t>
      </w:r>
      <w:r w:rsidRPr="000C3727">
        <w:rPr>
          <w:rFonts w:hint="eastAsia"/>
        </w:rPr>
        <w:t>服务，新连接与已存连接</w:t>
      </w:r>
      <w:r w:rsidR="0071207A">
        <w:rPr>
          <w:rFonts w:hint="eastAsia"/>
        </w:rPr>
        <w:t>放行</w:t>
      </w:r>
    </w:p>
    <w:p w:rsidR="000C3727" w:rsidRPr="00BE60AC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BE60AC">
        <w:rPr>
          <w:color w:val="FF0000"/>
        </w:rPr>
        <w:t>iptables -A INPUT -s 192.168.3.0/24 -p tcp --dport 22 -m state --state</w:t>
      </w:r>
      <w:r w:rsidR="0071207A" w:rsidRPr="00BE60AC">
        <w:rPr>
          <w:rFonts w:hint="eastAsia"/>
          <w:color w:val="FF0000"/>
        </w:rPr>
        <w:t xml:space="preserve"> </w:t>
      </w:r>
      <w:r w:rsidRPr="00BE60AC">
        <w:rPr>
          <w:color w:val="FF0000"/>
        </w:rPr>
        <w:t>NEW,ESTABLISHED -j ACCEPT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允许本地放行所有已存连接返回访问源</w:t>
      </w:r>
    </w:p>
    <w:p w:rsidR="000C3727" w:rsidRPr="00BE60AC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BE60AC">
        <w:rPr>
          <w:color w:val="FF0000"/>
        </w:rPr>
        <w:t>iptables -A OUTPUT  -m state --state ESTABLISHED -j ACCEPT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允许通过网卡</w:t>
      </w:r>
      <w:r w:rsidRPr="000C3727">
        <w:t>eth0</w:t>
      </w:r>
      <w:r w:rsidRPr="000C3727">
        <w:rPr>
          <w:rFonts w:hint="eastAsia"/>
        </w:rPr>
        <w:t>访问本机的</w:t>
      </w:r>
      <w:r w:rsidRPr="000C3727">
        <w:t>80</w:t>
      </w:r>
      <w:r w:rsidRPr="000C3727">
        <w:rPr>
          <w:rFonts w:hint="eastAsia"/>
        </w:rPr>
        <w:t>端口和</w:t>
      </w:r>
      <w:r w:rsidRPr="000C3727">
        <w:t>443</w:t>
      </w:r>
      <w:r w:rsidRPr="000C3727">
        <w:rPr>
          <w:rFonts w:hint="eastAsia"/>
        </w:rPr>
        <w:t>端口。放行请求连接和应答</w:t>
      </w:r>
    </w:p>
    <w:p w:rsidR="000C3727" w:rsidRPr="00BE60AC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BE60AC">
        <w:rPr>
          <w:color w:val="FF0000"/>
        </w:rPr>
        <w:t>iptables -A INPUT -i eth0 -p tcp -m multiport --dports 80,443 -m state --state</w:t>
      </w:r>
      <w:r w:rsidR="00E109FF" w:rsidRPr="00BE60AC">
        <w:rPr>
          <w:rFonts w:hint="eastAsia"/>
          <w:color w:val="FF0000"/>
        </w:rPr>
        <w:t xml:space="preserve"> </w:t>
      </w:r>
      <w:r w:rsidRPr="00BE60AC">
        <w:rPr>
          <w:color w:val="FF0000"/>
        </w:rPr>
        <w:t>NEW,ESTABLISHED -j ACCEPT</w:t>
      </w:r>
    </w:p>
    <w:p w:rsidR="000C3727" w:rsidRPr="00BE60AC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BE60AC">
        <w:rPr>
          <w:color w:val="FF0000"/>
        </w:rPr>
        <w:t>iptables -A OUTPUT -o eth0 -p tcp -m multiport --sports 80,443 -m state --state</w:t>
      </w:r>
      <w:r w:rsidR="00E109FF" w:rsidRPr="00BE60AC">
        <w:rPr>
          <w:rFonts w:hint="eastAsia"/>
          <w:color w:val="FF0000"/>
        </w:rPr>
        <w:t xml:space="preserve"> </w:t>
      </w:r>
      <w:r w:rsidRPr="00BE60AC">
        <w:rPr>
          <w:color w:val="FF0000"/>
        </w:rPr>
        <w:t xml:space="preserve"> ESTABLISHED -j ACCEPT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允许</w:t>
      </w:r>
      <w:r w:rsidR="00BE60AC">
        <w:rPr>
          <w:rFonts w:hint="eastAsia"/>
        </w:rPr>
        <w:t>本机从eth0</w:t>
      </w:r>
      <w:r w:rsidRPr="000C3727">
        <w:rPr>
          <w:rFonts w:hint="eastAsia"/>
        </w:rPr>
        <w:t>出站</w:t>
      </w:r>
      <w:r w:rsidRPr="000C3727">
        <w:t>DNS</w:t>
      </w:r>
      <w:r w:rsidRPr="000C3727">
        <w:rPr>
          <w:rFonts w:hint="eastAsia"/>
        </w:rPr>
        <w:t>访问</w:t>
      </w:r>
    </w:p>
    <w:p w:rsidR="000C3727" w:rsidRPr="00BE60AC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BE60AC">
        <w:rPr>
          <w:color w:val="FF0000"/>
        </w:rPr>
        <w:t>iptables -A OUTPUT -p udp -o eth0 --dport 53 -j ACCEPT</w:t>
      </w:r>
    </w:p>
    <w:p w:rsidR="000C3727" w:rsidRPr="00BE60AC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BE60AC">
        <w:rPr>
          <w:color w:val="FF0000"/>
        </w:rPr>
        <w:t>iptables -A INPUT -p udp -i eth0 --sport 53 -j ACCEPT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允许从</w:t>
      </w:r>
      <w:r w:rsidRPr="000C3727">
        <w:t>eth0</w:t>
      </w:r>
      <w:r w:rsidRPr="000C3727">
        <w:rPr>
          <w:rFonts w:hint="eastAsia"/>
        </w:rPr>
        <w:t>接收来自</w:t>
      </w:r>
      <w:r w:rsidRPr="000C3727">
        <w:t>192.168.3.10</w:t>
      </w:r>
      <w:r w:rsidRPr="000C3727">
        <w:rPr>
          <w:rFonts w:hint="eastAsia"/>
        </w:rPr>
        <w:t>的</w:t>
      </w:r>
      <w:r w:rsidRPr="000C3727">
        <w:t>Mysql</w:t>
      </w:r>
      <w:r w:rsidRPr="000C3727">
        <w:rPr>
          <w:rFonts w:hint="eastAsia"/>
        </w:rPr>
        <w:t>访问请求</w:t>
      </w:r>
    </w:p>
    <w:p w:rsidR="000C3727" w:rsidRPr="00BE60AC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BE60AC">
        <w:rPr>
          <w:color w:val="FF0000"/>
        </w:rPr>
        <w:t>iptables -A INPUT -i eth0 -p tcp -s 192.168.3.1 --dport 3306 -m state --state</w:t>
      </w:r>
      <w:r w:rsidR="00E109FF" w:rsidRPr="00BE60AC">
        <w:rPr>
          <w:rFonts w:hint="eastAsia"/>
          <w:color w:val="FF0000"/>
        </w:rPr>
        <w:t xml:space="preserve"> </w:t>
      </w:r>
      <w:r w:rsidRPr="00BE60AC">
        <w:rPr>
          <w:color w:val="FF0000"/>
        </w:rPr>
        <w:t>NEW,ESTABLISHED -j ACCEPT</w:t>
      </w:r>
    </w:p>
    <w:p w:rsidR="000C3727" w:rsidRPr="00BE60AC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BE60AC">
        <w:rPr>
          <w:color w:val="FF0000"/>
        </w:rPr>
        <w:t>iptables -A OUTPUT -o eth0 -p tcp --sport 3306 -m state --state ESTABLISHED -j ACCEP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当访问量本地</w:t>
      </w:r>
      <w:r w:rsidRPr="000C3727">
        <w:t>80</w:t>
      </w:r>
      <w:r w:rsidRPr="000C3727">
        <w:rPr>
          <w:rFonts w:hint="eastAsia"/>
        </w:rPr>
        <w:t>端口的访问量达到每分钟</w:t>
      </w:r>
      <w:r w:rsidRPr="000C3727">
        <w:t>100</w:t>
      </w:r>
      <w:r w:rsidRPr="000C3727">
        <w:rPr>
          <w:rFonts w:hint="eastAsia"/>
        </w:rPr>
        <w:t>时调整为每分钟放行</w:t>
      </w:r>
      <w:r w:rsidRPr="000C3727">
        <w:t>25</w:t>
      </w:r>
      <w:r w:rsidRPr="000C3727">
        <w:rPr>
          <w:rFonts w:hint="eastAsia"/>
        </w:rPr>
        <w:t>个访问量</w:t>
      </w:r>
    </w:p>
    <w:p w:rsidR="000C3727" w:rsidRPr="000C3727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0C3727">
        <w:rPr>
          <w:color w:val="FF0000"/>
        </w:rPr>
        <w:t xml:space="preserve">iptables -A INPUT -p tcp --dport 80 -m limit --limit 25/minute --limit-burst </w:t>
      </w:r>
      <w:r w:rsidRPr="000C3727">
        <w:rPr>
          <w:color w:val="FF0000"/>
        </w:rPr>
        <w:lastRenderedPageBreak/>
        <w:t>100 -j ACCEPT</w:t>
      </w:r>
    </w:p>
    <w:p w:rsidR="000C3727" w:rsidRPr="000C3727" w:rsidRDefault="000C3727" w:rsidP="000C3727">
      <w:pPr>
        <w:spacing w:line="360" w:lineRule="auto"/>
      </w:pPr>
    </w:p>
    <w:p w:rsidR="000C3727" w:rsidRPr="000C3727" w:rsidRDefault="000C3727" w:rsidP="000C3727">
      <w:pPr>
        <w:spacing w:line="360" w:lineRule="auto"/>
      </w:pPr>
    </w:p>
    <w:p w:rsidR="000C3727" w:rsidRPr="000C3727" w:rsidRDefault="000C3727" w:rsidP="000C3727">
      <w:pPr>
        <w:spacing w:line="360" w:lineRule="auto"/>
        <w:rPr>
          <w:b/>
          <w:bCs/>
        </w:rPr>
      </w:pPr>
      <w:r w:rsidRPr="000C3727">
        <w:rPr>
          <w:b/>
          <w:bCs/>
        </w:rPr>
        <w:t>firewalld</w:t>
      </w:r>
      <w:r w:rsidRPr="000C3727">
        <w:rPr>
          <w:rFonts w:hint="eastAsia"/>
          <w:b/>
          <w:bCs/>
        </w:rPr>
        <w:t>部分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查看本地网卡</w:t>
      </w:r>
      <w:r w:rsidRPr="000C3727">
        <w:t>eno16777736</w:t>
      </w:r>
      <w:r w:rsidRPr="000C3727">
        <w:rPr>
          <w:rFonts w:hint="eastAsia"/>
        </w:rPr>
        <w:t>位于什么区域</w:t>
      </w:r>
    </w:p>
    <w:p w:rsidR="000C3727" w:rsidRPr="000C3727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0C3727">
        <w:rPr>
          <w:color w:val="FF0000"/>
        </w:rPr>
        <w:t>firewall-cmd --get-zone-of-interface=eno16777736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查看本地防火墙的默认区域是哪个</w:t>
      </w:r>
    </w:p>
    <w:p w:rsidR="000C3727" w:rsidRPr="000C3727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0C3727">
        <w:rPr>
          <w:color w:val="FF0000"/>
        </w:rPr>
        <w:t>firewall-cmd --get-default-zone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查看防火墙配置内容</w:t>
      </w:r>
    </w:p>
    <w:p w:rsidR="000C3727" w:rsidRPr="000C3727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0C3727">
        <w:rPr>
          <w:color w:val="FF0000"/>
        </w:rPr>
        <w:t>firewall-cmd --list-all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将本地网卡</w:t>
      </w:r>
      <w:r w:rsidRPr="000C3727">
        <w:t>eno16777736</w:t>
      </w:r>
      <w:r w:rsidRPr="000C3727">
        <w:rPr>
          <w:rFonts w:hint="eastAsia"/>
        </w:rPr>
        <w:t>的默认区域变为</w:t>
      </w:r>
      <w:r w:rsidRPr="000C3727">
        <w:t>internal</w:t>
      </w:r>
    </w:p>
    <w:p w:rsidR="000C3727" w:rsidRPr="000C3727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0C3727">
        <w:rPr>
          <w:color w:val="FF0000"/>
        </w:rPr>
        <w:t>firewall-cmd --zone=internal --change-interface=eno16777736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查看</w:t>
      </w:r>
      <w:r w:rsidRPr="000C3727">
        <w:t>internal</w:t>
      </w:r>
      <w:r w:rsidRPr="000C3727">
        <w:rPr>
          <w:rFonts w:hint="eastAsia"/>
        </w:rPr>
        <w:t>区域中有哪些接口</w:t>
      </w:r>
    </w:p>
    <w:p w:rsidR="000C3727" w:rsidRPr="000C3727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0C3727">
        <w:rPr>
          <w:color w:val="FF0000"/>
        </w:rPr>
        <w:t>firewall-cmd --zone=internal --list-interfaces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查看所有已激活区域</w:t>
      </w:r>
    </w:p>
    <w:p w:rsidR="000C3727" w:rsidRPr="000C3727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0C3727">
        <w:rPr>
          <w:color w:val="FF0000"/>
        </w:rPr>
        <w:t>firewall-cmd --get-active-zones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查看</w:t>
      </w:r>
      <w:r w:rsidRPr="000C3727">
        <w:t>public</w:t>
      </w:r>
      <w:r w:rsidRPr="000C3727">
        <w:rPr>
          <w:rFonts w:hint="eastAsia"/>
        </w:rPr>
        <w:t>区域中放行的服务</w:t>
      </w:r>
    </w:p>
    <w:p w:rsidR="000C3727" w:rsidRPr="000C3727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0C3727">
        <w:rPr>
          <w:color w:val="FF0000"/>
        </w:rPr>
        <w:t>firewall-cmd --list-services  --zone=public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为</w:t>
      </w:r>
      <w:r w:rsidRPr="000C3727">
        <w:t>internal</w:t>
      </w:r>
      <w:r w:rsidRPr="000C3727">
        <w:rPr>
          <w:rFonts w:hint="eastAsia"/>
        </w:rPr>
        <w:t>区域中添加允许访问</w:t>
      </w:r>
      <w:r w:rsidRPr="000C3727">
        <w:t>http</w:t>
      </w:r>
      <w:r w:rsidRPr="000C3727">
        <w:rPr>
          <w:rFonts w:hint="eastAsia"/>
        </w:rPr>
        <w:t>服务</w:t>
      </w:r>
    </w:p>
    <w:p w:rsidR="000C3727" w:rsidRPr="000C3727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0C3727">
        <w:rPr>
          <w:color w:val="FF0000"/>
        </w:rPr>
        <w:t>firewall-cmd --add-service=http --zone=internal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从</w:t>
      </w:r>
      <w:r w:rsidRPr="000C3727">
        <w:t>internal</w:t>
      </w:r>
      <w:r w:rsidRPr="000C3727">
        <w:rPr>
          <w:rFonts w:hint="eastAsia"/>
        </w:rPr>
        <w:t>区域中删除允许的服务</w:t>
      </w:r>
      <w:r w:rsidRPr="000C3727">
        <w:t>samba-client</w:t>
      </w:r>
    </w:p>
    <w:p w:rsidR="000C3727" w:rsidRPr="000C3727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0C3727">
        <w:rPr>
          <w:color w:val="FF0000"/>
        </w:rPr>
        <w:t xml:space="preserve">firewall-cmd --zone=internal --remove-service=samba-client 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向区域</w:t>
      </w:r>
      <w:r w:rsidRPr="000C3727">
        <w:t>internal</w:t>
      </w:r>
      <w:r w:rsidRPr="000C3727">
        <w:rPr>
          <w:rFonts w:hint="eastAsia"/>
        </w:rPr>
        <w:t>中添加放行</w:t>
      </w:r>
      <w:r w:rsidRPr="000C3727">
        <w:t>TCP8080</w:t>
      </w:r>
      <w:r w:rsidRPr="000C3727">
        <w:rPr>
          <w:rFonts w:hint="eastAsia"/>
        </w:rPr>
        <w:t>端口</w:t>
      </w:r>
    </w:p>
    <w:p w:rsidR="000C3727" w:rsidRPr="000C3727" w:rsidRDefault="000C3727" w:rsidP="000C3727">
      <w:pPr>
        <w:pStyle w:val="a3"/>
        <w:spacing w:line="360" w:lineRule="auto"/>
        <w:ind w:left="420" w:firstLineChars="0" w:firstLine="0"/>
      </w:pPr>
      <w:r w:rsidRPr="000C3727">
        <w:rPr>
          <w:color w:val="FF0000"/>
        </w:rPr>
        <w:t>firewall-cmd  --zone=internal --add-port=8080/tcp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写入动态规则，永久生效</w:t>
      </w:r>
    </w:p>
    <w:p w:rsidR="000C3727" w:rsidRPr="000C3727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0C3727">
        <w:rPr>
          <w:color w:val="FF0000"/>
        </w:rPr>
        <w:t>firewall-cmd --runtime-to-permanent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设置本服务器默认区域为</w:t>
      </w:r>
      <w:r w:rsidRPr="000C3727">
        <w:t>DMZ</w:t>
      </w:r>
      <w:r w:rsidRPr="000C3727">
        <w:rPr>
          <w:rFonts w:hint="eastAsia"/>
        </w:rPr>
        <w:t>区域</w:t>
      </w:r>
    </w:p>
    <w:p w:rsidR="000C3727" w:rsidRPr="000C3727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0C3727">
        <w:rPr>
          <w:color w:val="FF0000"/>
        </w:rPr>
        <w:t>firewall-cmd</w:t>
      </w:r>
      <w:r w:rsidRPr="000C3727">
        <w:rPr>
          <w:rFonts w:hint="eastAsia"/>
          <w:color w:val="FF0000"/>
        </w:rPr>
        <w:t>—</w:t>
      </w:r>
      <w:r w:rsidRPr="000C3727">
        <w:rPr>
          <w:color w:val="FF0000"/>
        </w:rPr>
        <w:t>set-default-zone=dmz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设置在</w:t>
      </w:r>
      <w:r w:rsidRPr="000C3727">
        <w:t>external</w:t>
      </w:r>
      <w:r w:rsidRPr="000C3727">
        <w:rPr>
          <w:rFonts w:hint="eastAsia"/>
        </w:rPr>
        <w:t>区域开启伪装功能</w:t>
      </w:r>
    </w:p>
    <w:p w:rsidR="000C3727" w:rsidRPr="000C3727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0C3727">
        <w:rPr>
          <w:color w:val="FF0000"/>
        </w:rPr>
        <w:t>firewall-cmd  --zone=external --add-masquerade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lastRenderedPageBreak/>
        <w:t>来自</w:t>
      </w:r>
      <w:r w:rsidRPr="000C3727">
        <w:t>192.168.3.0</w:t>
      </w:r>
      <w:r w:rsidRPr="000C3727">
        <w:rPr>
          <w:rFonts w:hint="eastAsia"/>
        </w:rPr>
        <w:t>网段的访问量替换为</w:t>
      </w:r>
      <w:r w:rsidRPr="000C3727">
        <w:t>external</w:t>
      </w:r>
      <w:r w:rsidRPr="000C3727">
        <w:rPr>
          <w:rFonts w:hint="eastAsia"/>
        </w:rPr>
        <w:t>区域接口</w:t>
      </w:r>
      <w:r w:rsidRPr="000C3727">
        <w:t>IP</w:t>
      </w:r>
      <w:r w:rsidRPr="000C3727">
        <w:rPr>
          <w:rFonts w:hint="eastAsia"/>
        </w:rPr>
        <w:t>地址访问公网（</w:t>
      </w:r>
      <w:r w:rsidRPr="000C3727">
        <w:t>PAT/SNAT)</w:t>
      </w:r>
    </w:p>
    <w:p w:rsidR="000C3727" w:rsidRPr="000C3727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0C3727">
        <w:rPr>
          <w:color w:val="FF0000"/>
        </w:rPr>
        <w:t>firewall-cmd --zone=external  --add-rich-rule 'rule family=ipv4 source address=192.168.3.0/24 masquerade'</w:t>
      </w:r>
    </w:p>
    <w:p w:rsidR="000C3727" w:rsidRPr="000C3727" w:rsidRDefault="000C3727" w:rsidP="000C3727">
      <w:pPr>
        <w:pStyle w:val="a3"/>
        <w:numPr>
          <w:ilvl w:val="0"/>
          <w:numId w:val="4"/>
        </w:numPr>
        <w:spacing w:line="360" w:lineRule="auto"/>
        <w:ind w:firstLineChars="0"/>
      </w:pPr>
      <w:r w:rsidRPr="000C3727">
        <w:rPr>
          <w:rFonts w:hint="eastAsia"/>
        </w:rPr>
        <w:t>公网访问</w:t>
      </w:r>
      <w:r w:rsidRPr="000C3727">
        <w:t>external</w:t>
      </w:r>
      <w:r w:rsidRPr="000C3727">
        <w:rPr>
          <w:rFonts w:hint="eastAsia"/>
        </w:rPr>
        <w:t>接口</w:t>
      </w:r>
      <w:r w:rsidRPr="000C3727">
        <w:t>IP</w:t>
      </w:r>
      <w:r w:rsidRPr="000C3727">
        <w:rPr>
          <w:rFonts w:hint="eastAsia"/>
        </w:rPr>
        <w:t>地址的</w:t>
      </w:r>
      <w:r w:rsidRPr="000C3727">
        <w:t>80</w:t>
      </w:r>
      <w:r w:rsidRPr="000C3727">
        <w:rPr>
          <w:rFonts w:hint="eastAsia"/>
        </w:rPr>
        <w:t>端口时，将访问流目标</w:t>
      </w:r>
      <w:r w:rsidRPr="000C3727">
        <w:t>IP</w:t>
      </w:r>
      <w:r w:rsidRPr="000C3727">
        <w:rPr>
          <w:rFonts w:hint="eastAsia"/>
        </w:rPr>
        <w:t>地址替换为</w:t>
      </w:r>
      <w:r w:rsidRPr="000C3727">
        <w:t>192.168.10.100</w:t>
      </w:r>
    </w:p>
    <w:p w:rsidR="000C3727" w:rsidRPr="000C3727" w:rsidRDefault="000C3727" w:rsidP="000C3727">
      <w:pPr>
        <w:pStyle w:val="a3"/>
        <w:spacing w:line="360" w:lineRule="auto"/>
        <w:ind w:left="420" w:firstLineChars="0" w:firstLine="0"/>
        <w:rPr>
          <w:color w:val="FF0000"/>
        </w:rPr>
      </w:pPr>
      <w:r w:rsidRPr="000C3727">
        <w:rPr>
          <w:color w:val="FF0000"/>
        </w:rPr>
        <w:t>firewall-c</w:t>
      </w:r>
      <w:bookmarkStart w:id="0" w:name="_GoBack"/>
      <w:bookmarkEnd w:id="0"/>
      <w:r w:rsidRPr="000C3727">
        <w:rPr>
          <w:color w:val="FF0000"/>
        </w:rPr>
        <w:t>md --zone=external --add-rich-rule='rule family=ipv4 destination address=202.106.0.1 forward-port port=80 protocol=tcp to-addr=192.168.10.100'</w:t>
      </w:r>
    </w:p>
    <w:p w:rsidR="000C3727" w:rsidRPr="000C3727" w:rsidRDefault="000C3727" w:rsidP="000C3727">
      <w:pPr>
        <w:spacing w:line="360" w:lineRule="auto"/>
      </w:pPr>
    </w:p>
    <w:p w:rsidR="000C3727" w:rsidRPr="000C3727" w:rsidRDefault="000C3727" w:rsidP="000C3727">
      <w:pPr>
        <w:spacing w:line="360" w:lineRule="auto"/>
      </w:pPr>
    </w:p>
    <w:p w:rsidR="000C3727" w:rsidRPr="000C3727" w:rsidRDefault="000C3727" w:rsidP="000C3727">
      <w:pPr>
        <w:spacing w:line="360" w:lineRule="auto"/>
      </w:pPr>
    </w:p>
    <w:p w:rsidR="000C3727" w:rsidRPr="000C3727" w:rsidRDefault="000C3727" w:rsidP="000C3727">
      <w:pPr>
        <w:spacing w:line="360" w:lineRule="auto"/>
      </w:pPr>
    </w:p>
    <w:p w:rsidR="000C3727" w:rsidRPr="000C3727" w:rsidRDefault="000C3727" w:rsidP="000C3727">
      <w:pPr>
        <w:spacing w:line="360" w:lineRule="auto"/>
      </w:pPr>
    </w:p>
    <w:p w:rsidR="000C3727" w:rsidRPr="000C3727" w:rsidRDefault="000C3727" w:rsidP="000C3727">
      <w:pPr>
        <w:spacing w:line="360" w:lineRule="auto"/>
      </w:pPr>
    </w:p>
    <w:p w:rsidR="000C3727" w:rsidRPr="000C3727" w:rsidRDefault="000C3727" w:rsidP="000C3727">
      <w:pPr>
        <w:spacing w:line="360" w:lineRule="auto"/>
      </w:pPr>
    </w:p>
    <w:p w:rsidR="000C3727" w:rsidRPr="000C3727" w:rsidRDefault="000C3727" w:rsidP="000C3727">
      <w:pPr>
        <w:spacing w:line="360" w:lineRule="auto"/>
      </w:pPr>
    </w:p>
    <w:p w:rsidR="000C3727" w:rsidRPr="000C3727" w:rsidRDefault="000C3727" w:rsidP="000C3727">
      <w:pPr>
        <w:spacing w:line="360" w:lineRule="auto"/>
      </w:pPr>
    </w:p>
    <w:p w:rsidR="000C3727" w:rsidRPr="000C3727" w:rsidRDefault="000C3727" w:rsidP="000C3727">
      <w:pPr>
        <w:spacing w:line="360" w:lineRule="auto"/>
      </w:pPr>
    </w:p>
    <w:p w:rsidR="000C3727" w:rsidRPr="000C3727" w:rsidRDefault="000C3727" w:rsidP="000C3727">
      <w:pPr>
        <w:spacing w:line="360" w:lineRule="auto"/>
      </w:pPr>
    </w:p>
    <w:p w:rsidR="000C3727" w:rsidRPr="000C3727" w:rsidRDefault="000C3727" w:rsidP="000C3727">
      <w:pPr>
        <w:spacing w:line="360" w:lineRule="auto"/>
      </w:pPr>
    </w:p>
    <w:p w:rsidR="000C3727" w:rsidRPr="000C3727" w:rsidRDefault="000C3727" w:rsidP="000C3727">
      <w:pPr>
        <w:spacing w:line="360" w:lineRule="auto"/>
      </w:pPr>
    </w:p>
    <w:p w:rsidR="000C3727" w:rsidRPr="000C3727" w:rsidRDefault="000C3727" w:rsidP="000C3727">
      <w:pPr>
        <w:spacing w:line="360" w:lineRule="auto"/>
      </w:pPr>
    </w:p>
    <w:p w:rsidR="000C3727" w:rsidRPr="000C3727" w:rsidRDefault="000C3727" w:rsidP="000C3727">
      <w:pPr>
        <w:spacing w:line="360" w:lineRule="auto"/>
      </w:pPr>
    </w:p>
    <w:p w:rsidR="000C3727" w:rsidRPr="000C3727" w:rsidRDefault="000C3727" w:rsidP="000C3727">
      <w:pPr>
        <w:spacing w:line="360" w:lineRule="auto"/>
      </w:pPr>
    </w:p>
    <w:sectPr w:rsidR="000C3727" w:rsidRPr="000C3727" w:rsidSect="002C31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2AA" w:rsidRDefault="002C52AA" w:rsidP="00967DC4">
      <w:r>
        <w:separator/>
      </w:r>
    </w:p>
  </w:endnote>
  <w:endnote w:type="continuationSeparator" w:id="1">
    <w:p w:rsidR="002C52AA" w:rsidRDefault="002C52AA" w:rsidP="00967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2AA" w:rsidRDefault="002C52AA" w:rsidP="00967DC4">
      <w:r>
        <w:separator/>
      </w:r>
    </w:p>
  </w:footnote>
  <w:footnote w:type="continuationSeparator" w:id="1">
    <w:p w:rsidR="002C52AA" w:rsidRDefault="002C52AA" w:rsidP="00967D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7315B2E"/>
    <w:multiLevelType w:val="hybridMultilevel"/>
    <w:tmpl w:val="2CD41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3727"/>
    <w:rsid w:val="000C3727"/>
    <w:rsid w:val="002C313B"/>
    <w:rsid w:val="002C52AA"/>
    <w:rsid w:val="006F7C16"/>
    <w:rsid w:val="0071207A"/>
    <w:rsid w:val="00967DC4"/>
    <w:rsid w:val="00BE60AC"/>
    <w:rsid w:val="00D33376"/>
    <w:rsid w:val="00E10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C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72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67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67DC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67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67D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rui</dc:creator>
  <cp:keywords/>
  <dc:description/>
  <cp:lastModifiedBy>tang</cp:lastModifiedBy>
  <cp:revision>4</cp:revision>
  <dcterms:created xsi:type="dcterms:W3CDTF">2020-04-17T08:30:00Z</dcterms:created>
  <dcterms:modified xsi:type="dcterms:W3CDTF">2020-05-28T10:06:00Z</dcterms:modified>
</cp:coreProperties>
</file>